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190"/>
        <w:gridCol w:w="7785"/>
      </w:tblGrid>
      <w:tr w:rsidR="00364D4D" w:rsidTr="00364D4D"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 case #</w:t>
            </w:r>
          </w:p>
        </w:tc>
        <w:tc>
          <w:tcPr>
            <w:tcW w:w="7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364D4D">
            <w:pPr>
              <w:pStyle w:val="TableContents"/>
            </w:pPr>
            <w:r>
              <w:rPr>
                <w:rFonts w:hint="eastAsia"/>
              </w:rPr>
              <w:t>1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 case name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CB173F">
            <w:pPr>
              <w:pStyle w:val="TableContents"/>
            </w:pPr>
            <w:r>
              <w:t>Create Rule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Summary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A04057" w:rsidP="00A04057">
            <w:pPr>
              <w:pStyle w:val="TableContents"/>
            </w:pPr>
            <w:r>
              <w:t>Administrator can create</w:t>
            </w:r>
            <w:r w:rsidR="00CB173F">
              <w:t xml:space="preserve">, </w:t>
            </w:r>
            <w:r>
              <w:t>load, or edit rules.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Dependency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4D4D" w:rsidRDefault="00946811">
            <w:pPr>
              <w:pStyle w:val="TableContents"/>
            </w:pPr>
            <w:r>
              <w:t>Knowledge of</w:t>
            </w:r>
            <w:r w:rsidR="00A04057">
              <w:t xml:space="preserve"> source code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A04057">
            <w:pPr>
              <w:pStyle w:val="TableContents"/>
            </w:pPr>
            <w:r>
              <w:t>Administrator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Precondition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946811" w:rsidP="00571074">
            <w:pPr>
              <w:pStyle w:val="TableContents"/>
            </w:pPr>
            <w:r>
              <w:t>Default settings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A04057" w:rsidP="00AA1CD8">
            <w:pPr>
              <w:pStyle w:val="TableContents"/>
              <w:numPr>
                <w:ilvl w:val="0"/>
                <w:numId w:val="1"/>
              </w:numPr>
            </w:pPr>
            <w:r>
              <w:t>Administrator enters a rule name and DSS Code</w:t>
            </w:r>
          </w:p>
          <w:p w:rsidR="00364D4D" w:rsidRDefault="00571074" w:rsidP="00AA1CD8">
            <w:pPr>
              <w:pStyle w:val="TableContents"/>
              <w:numPr>
                <w:ilvl w:val="1"/>
                <w:numId w:val="1"/>
              </w:numPr>
              <w:rPr>
                <w:rFonts w:hint="eastAsia"/>
              </w:rPr>
            </w:pPr>
            <w:r>
              <w:t>Rule is saved</w:t>
            </w:r>
          </w:p>
          <w:p w:rsidR="00364D4D" w:rsidRDefault="00571074" w:rsidP="00AA1CD8">
            <w:pPr>
              <w:pStyle w:val="TableContents"/>
              <w:numPr>
                <w:ilvl w:val="1"/>
                <w:numId w:val="1"/>
              </w:numPr>
            </w:pPr>
            <w:r>
              <w:t>Administrator is able to edit or modify that rule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Alternative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4D4D" w:rsidRDefault="00364D4D">
            <w:pPr>
              <w:pStyle w:val="TableContents"/>
            </w:pP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Postcondition</w:t>
            </w:r>
            <w:proofErr w:type="spellEnd"/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571074">
            <w:pPr>
              <w:pStyle w:val="TableContents"/>
            </w:pPr>
            <w:r>
              <w:t>Physicians can interact with those rules</w:t>
            </w:r>
          </w:p>
        </w:tc>
      </w:tr>
    </w:tbl>
    <w:p w:rsidR="00364D4D" w:rsidRDefault="00364D4D" w:rsidP="00364D4D"/>
    <w:p w:rsidR="00364D4D" w:rsidRDefault="00364D4D" w:rsidP="00364D4D">
      <w:pPr>
        <w:rPr>
          <w:rFonts w:hint="eastAsia"/>
        </w:rPr>
      </w:pPr>
    </w:p>
    <w:p w:rsidR="00364D4D" w:rsidRDefault="00364D4D" w:rsidP="00364D4D">
      <w:pPr>
        <w:rPr>
          <w:rFonts w:hint="eastAsi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190"/>
        <w:gridCol w:w="7785"/>
      </w:tblGrid>
      <w:tr w:rsidR="00364D4D" w:rsidTr="00364D4D"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 case #</w:t>
            </w:r>
          </w:p>
        </w:tc>
        <w:tc>
          <w:tcPr>
            <w:tcW w:w="7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364D4D">
            <w:pPr>
              <w:pStyle w:val="TableContents"/>
            </w:pPr>
            <w:r>
              <w:rPr>
                <w:rFonts w:hint="eastAsia"/>
              </w:rPr>
              <w:t>2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 case name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571074">
            <w:pPr>
              <w:pStyle w:val="TableContents"/>
            </w:pPr>
            <w:r>
              <w:t>Modify Rule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Summary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571074" w:rsidP="00946811">
            <w:pPr>
              <w:pStyle w:val="TableContents"/>
            </w:pPr>
            <w:r>
              <w:t xml:space="preserve">Administrator can </w:t>
            </w:r>
            <w:r w:rsidR="00946811">
              <w:t xml:space="preserve">make minor changes to a rule. 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Dependency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946811">
            <w:pPr>
              <w:pStyle w:val="TableContents"/>
            </w:pPr>
            <w:r>
              <w:t>Knowledge of source code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946811">
            <w:pPr>
              <w:pStyle w:val="TableContents"/>
            </w:pPr>
            <w:r>
              <w:t>Administrator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Precondition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946811">
            <w:pPr>
              <w:pStyle w:val="TableContents"/>
            </w:pPr>
            <w:r>
              <w:t>An existing rule previously saved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946811" w:rsidP="00946811">
            <w:pPr>
              <w:pStyle w:val="TableContents"/>
              <w:numPr>
                <w:ilvl w:val="0"/>
                <w:numId w:val="2"/>
              </w:numPr>
            </w:pPr>
            <w:r>
              <w:t>Administrator quickly makes necessary changes to a rule within the source code.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Alternative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4D4D" w:rsidRDefault="00364D4D">
            <w:pPr>
              <w:pStyle w:val="TableContents"/>
            </w:pP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Postcondition</w:t>
            </w:r>
            <w:proofErr w:type="spellEnd"/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946811" w:rsidP="00946811">
            <w:pPr>
              <w:pStyle w:val="TableContents"/>
            </w:pPr>
            <w:r>
              <w:t>The modified rule is suitable for physicians to use.</w:t>
            </w:r>
          </w:p>
        </w:tc>
      </w:tr>
    </w:tbl>
    <w:p w:rsidR="00364D4D" w:rsidRDefault="00364D4D" w:rsidP="00364D4D">
      <w:pPr>
        <w:rPr>
          <w:rFonts w:hint="eastAsia"/>
        </w:rPr>
      </w:pPr>
    </w:p>
    <w:p w:rsidR="00364D4D" w:rsidRDefault="00364D4D" w:rsidP="00364D4D">
      <w:pPr>
        <w:rPr>
          <w:rFonts w:hint="eastAsi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190"/>
        <w:gridCol w:w="7785"/>
      </w:tblGrid>
      <w:tr w:rsidR="00364D4D" w:rsidTr="00364D4D"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 case #</w:t>
            </w:r>
          </w:p>
        </w:tc>
        <w:tc>
          <w:tcPr>
            <w:tcW w:w="7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364D4D">
            <w:pPr>
              <w:pStyle w:val="TableContents"/>
            </w:pPr>
            <w:r>
              <w:rPr>
                <w:rFonts w:hint="eastAsia"/>
              </w:rPr>
              <w:t>3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 case name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4604DE" w:rsidP="004604DE">
            <w:pPr>
              <w:pStyle w:val="TableContents"/>
            </w:pPr>
            <w:r>
              <w:t>Patient Summary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Summary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4604DE">
            <w:pPr>
              <w:pStyle w:val="TableContents"/>
            </w:pPr>
            <w:r>
              <w:t>Major information of a patient is displayed</w:t>
            </w:r>
            <w:r w:rsidR="00364D4D">
              <w:rPr>
                <w:rFonts w:hint="eastAsia"/>
              </w:rPr>
              <w:t>.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Dependency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4604DE" w:rsidP="004604DE">
            <w:pPr>
              <w:pStyle w:val="TableContents"/>
            </w:pPr>
            <w:r>
              <w:t xml:space="preserve">Basic knowledge of </w:t>
            </w:r>
            <w:proofErr w:type="spellStart"/>
            <w:r>
              <w:t>OpenMR</w:t>
            </w:r>
            <w:r w:rsidR="00327F57">
              <w:t>S</w:t>
            </w:r>
            <w:proofErr w:type="spellEnd"/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4604DE">
            <w:pPr>
              <w:pStyle w:val="TableContents"/>
            </w:pPr>
            <w:r>
              <w:t>Physician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Precondition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4604DE">
            <w:pPr>
              <w:pStyle w:val="TableContents"/>
            </w:pPr>
            <w:r>
              <w:t>A patient form containing correct information</w:t>
            </w:r>
            <w:r w:rsidR="00327F57">
              <w:t>.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Description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27F57" w:rsidRDefault="00327F57" w:rsidP="00327F57">
            <w:pPr>
              <w:pStyle w:val="TableContents"/>
              <w:numPr>
                <w:ilvl w:val="0"/>
                <w:numId w:val="3"/>
              </w:numPr>
            </w:pPr>
            <w:r>
              <w:t>The physician accesses the patient form.</w:t>
            </w:r>
          </w:p>
          <w:p w:rsidR="00327F57" w:rsidRDefault="00327F57" w:rsidP="00622433">
            <w:pPr>
              <w:pStyle w:val="TableContents"/>
              <w:numPr>
                <w:ilvl w:val="1"/>
                <w:numId w:val="1"/>
              </w:numPr>
            </w:pPr>
            <w:r>
              <w:t>Patient summary displays</w:t>
            </w:r>
            <w:r w:rsidR="00B95111">
              <w:t xml:space="preserve"> the main</w:t>
            </w:r>
            <w:r>
              <w:t xml:space="preserve"> medical information including the WHO stage, TB Status, Allergies, and current drugs.</w:t>
            </w: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Alternative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364D4D" w:rsidP="00327F57">
            <w:pPr>
              <w:pStyle w:val="TableContents"/>
            </w:pPr>
          </w:p>
        </w:tc>
      </w:tr>
      <w:tr w:rsidR="00364D4D" w:rsidTr="00364D4D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Postcondition</w:t>
            </w:r>
            <w:proofErr w:type="spellEnd"/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7903B3" w:rsidP="007903B3">
            <w:pPr>
              <w:pStyle w:val="TableContents"/>
            </w:pPr>
            <w:r>
              <w:t>Physicians know the necessary information for each patient.</w:t>
            </w:r>
          </w:p>
        </w:tc>
      </w:tr>
    </w:tbl>
    <w:p w:rsidR="00364D4D" w:rsidRDefault="00364D4D" w:rsidP="00364D4D">
      <w:pPr>
        <w:rPr>
          <w:rFonts w:hint="eastAsia"/>
        </w:rPr>
      </w:pPr>
    </w:p>
    <w:p w:rsidR="00364D4D" w:rsidRDefault="00364D4D" w:rsidP="00364D4D">
      <w:pPr>
        <w:rPr>
          <w:rFonts w:hint="eastAsia"/>
        </w:rPr>
      </w:pPr>
    </w:p>
    <w:tbl>
      <w:tblPr>
        <w:tblW w:w="99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190"/>
        <w:gridCol w:w="7785"/>
      </w:tblGrid>
      <w:tr w:rsidR="00364D4D" w:rsidTr="00B95111"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 case #</w:t>
            </w:r>
          </w:p>
        </w:tc>
        <w:tc>
          <w:tcPr>
            <w:tcW w:w="7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364D4D">
            <w:pPr>
              <w:pStyle w:val="TableContents"/>
            </w:pPr>
            <w:r>
              <w:rPr>
                <w:rFonts w:hint="eastAsia"/>
              </w:rPr>
              <w:t>4</w:t>
            </w:r>
          </w:p>
        </w:tc>
      </w:tr>
      <w:tr w:rsidR="00364D4D" w:rsidTr="00B95111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 case name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7903B3">
            <w:pPr>
              <w:pStyle w:val="TableContents"/>
            </w:pPr>
            <w:r>
              <w:t>Patient Dashboard</w:t>
            </w:r>
          </w:p>
        </w:tc>
      </w:tr>
      <w:tr w:rsidR="00364D4D" w:rsidTr="00B95111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Summary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B95111" w:rsidP="00B95111">
            <w:pPr>
              <w:pStyle w:val="TableContents"/>
            </w:pPr>
            <w:r>
              <w:t>All medical information of each person is in greater detail.</w:t>
            </w:r>
          </w:p>
        </w:tc>
      </w:tr>
      <w:tr w:rsidR="00364D4D" w:rsidTr="00B95111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Dependency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B95111">
            <w:pPr>
              <w:pStyle w:val="TableContents"/>
            </w:pPr>
            <w:r>
              <w:t xml:space="preserve">Basic knowledge of </w:t>
            </w:r>
            <w:proofErr w:type="spellStart"/>
            <w:r>
              <w:t>OpenMRS</w:t>
            </w:r>
            <w:proofErr w:type="spellEnd"/>
          </w:p>
        </w:tc>
      </w:tr>
      <w:tr w:rsidR="00364D4D" w:rsidTr="00B95111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B95111">
            <w:pPr>
              <w:pStyle w:val="TableContents"/>
            </w:pPr>
            <w:r>
              <w:t>Physician</w:t>
            </w:r>
          </w:p>
        </w:tc>
      </w:tr>
      <w:tr w:rsidR="00364D4D" w:rsidTr="00B95111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D4D" w:rsidRDefault="00364D4D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Precondition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D4D" w:rsidRDefault="00B95111">
            <w:pPr>
              <w:pStyle w:val="TableContents"/>
            </w:pPr>
            <w:r>
              <w:t>An existing patient form is previously saved.</w:t>
            </w:r>
          </w:p>
        </w:tc>
      </w:tr>
      <w:tr w:rsidR="00B95111" w:rsidTr="00B95111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95111" w:rsidRDefault="00B95111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95111" w:rsidRDefault="00B95111" w:rsidP="00AA1CD8">
            <w:pPr>
              <w:pStyle w:val="TableContents"/>
              <w:numPr>
                <w:ilvl w:val="0"/>
                <w:numId w:val="1"/>
              </w:numPr>
            </w:pPr>
            <w:r>
              <w:t>Physicians can access the patient dashboard.</w:t>
            </w:r>
          </w:p>
          <w:p w:rsidR="00B95111" w:rsidRDefault="00B95111" w:rsidP="00AA1CD8">
            <w:pPr>
              <w:pStyle w:val="TableContents"/>
              <w:numPr>
                <w:ilvl w:val="1"/>
                <w:numId w:val="1"/>
              </w:numPr>
              <w:rPr>
                <w:rFonts w:hint="eastAsia"/>
              </w:rPr>
            </w:pPr>
            <w:r>
              <w:t>All medical information recorded on the patient is accessible through tabs for greater detail.</w:t>
            </w:r>
          </w:p>
          <w:p w:rsidR="00B95111" w:rsidRDefault="00B95111" w:rsidP="00AA1CD8">
            <w:pPr>
              <w:pStyle w:val="TableContents"/>
              <w:numPr>
                <w:ilvl w:val="1"/>
                <w:numId w:val="1"/>
              </w:numPr>
            </w:pPr>
            <w:r>
              <w:t>Notes are available for the physicians to make for any patient.</w:t>
            </w:r>
          </w:p>
        </w:tc>
      </w:tr>
      <w:tr w:rsidR="00B95111" w:rsidTr="00B95111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95111" w:rsidRDefault="00B95111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Alternative</w:t>
            </w:r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95111" w:rsidRDefault="001F34CE" w:rsidP="001F34CE">
            <w:pPr>
              <w:pStyle w:val="TableContents"/>
              <w:numPr>
                <w:ilvl w:val="0"/>
                <w:numId w:val="8"/>
              </w:numPr>
            </w:pPr>
            <w:r>
              <w:t>Patient summary is accessible in the patient dashboard for brief medical information on a patient.</w:t>
            </w:r>
          </w:p>
        </w:tc>
      </w:tr>
      <w:tr w:rsidR="00B95111" w:rsidTr="00B95111"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95111" w:rsidRDefault="00B95111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Postcondition</w:t>
            </w:r>
            <w:proofErr w:type="spellEnd"/>
          </w:p>
        </w:tc>
        <w:tc>
          <w:tcPr>
            <w:tcW w:w="7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95111" w:rsidRDefault="001F34CE">
            <w:pPr>
              <w:pStyle w:val="TableContents"/>
            </w:pPr>
            <w:r>
              <w:t>Physicians are able to update necessary information and save it for future reference.</w:t>
            </w:r>
          </w:p>
        </w:tc>
      </w:tr>
    </w:tbl>
    <w:p w:rsidR="00364D4D" w:rsidRDefault="00364D4D" w:rsidP="00364D4D">
      <w:pPr>
        <w:rPr>
          <w:rFonts w:hint="eastAsia"/>
        </w:rPr>
      </w:pPr>
    </w:p>
    <w:p w:rsidR="001A3520" w:rsidRDefault="001A3520"/>
    <w:sectPr w:rsidR="001A3520" w:rsidSect="001A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AR PL UMing H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D4D"/>
    <w:rsid w:val="001A3520"/>
    <w:rsid w:val="001F34CE"/>
    <w:rsid w:val="00327F57"/>
    <w:rsid w:val="00364D4D"/>
    <w:rsid w:val="004604DE"/>
    <w:rsid w:val="00571074"/>
    <w:rsid w:val="00622433"/>
    <w:rsid w:val="007903B3"/>
    <w:rsid w:val="00946811"/>
    <w:rsid w:val="00A04057"/>
    <w:rsid w:val="00B95111"/>
    <w:rsid w:val="00C953D3"/>
    <w:rsid w:val="00CB1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D4D"/>
    <w:pPr>
      <w:widowControl w:val="0"/>
      <w:suppressAutoHyphens/>
      <w:spacing w:after="0" w:line="240" w:lineRule="auto"/>
    </w:pPr>
    <w:rPr>
      <w:rFonts w:ascii="Liberation Serif" w:eastAsia="AR PL UMing HK" w:hAnsi="Liberation Serif" w:cs="Lohit Hind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64D4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 Gut</dc:creator>
  <cp:lastModifiedBy>Head Gut</cp:lastModifiedBy>
  <cp:revision>3</cp:revision>
  <dcterms:created xsi:type="dcterms:W3CDTF">2013-05-09T03:01:00Z</dcterms:created>
  <dcterms:modified xsi:type="dcterms:W3CDTF">2013-05-09T06:20:00Z</dcterms:modified>
</cp:coreProperties>
</file>